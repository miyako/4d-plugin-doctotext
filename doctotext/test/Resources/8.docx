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2BC3">
      <w:pPr>
        <w:rPr>
          <w:rFonts w:cs="Tahoma"/>
        </w:rPr>
      </w:pPr>
      <w:hyperlink r:id="rId5" w:history="1">
        <w:r>
          <w:rPr>
            <w:rStyle w:val="Hipercze"/>
          </w:rPr>
          <w:t>hyperlink example</w:t>
        </w:r>
      </w:hyperlink>
    </w:p>
    <w:p w:rsidR="00000000" w:rsidRDefault="00EA2BC3">
      <w:pPr>
        <w:rPr>
          <w:rFonts w:cs="Tahoma"/>
        </w:rPr>
      </w:pPr>
      <w:r>
        <w:rPr>
          <w:rFonts w:cs="Tahoma"/>
        </w:rPr>
        <w:t>Some text</w:t>
      </w:r>
    </w:p>
    <w:p w:rsidR="00000000" w:rsidRDefault="00EA2BC3">
      <w:pPr>
        <w:rPr>
          <w:rFonts w:cs="Tahoma"/>
        </w:rPr>
      </w:pPr>
      <w:r>
        <w:rPr>
          <w:rFonts w:cs="Tahoma"/>
        </w:rPr>
        <w:t>List:</w:t>
      </w:r>
    </w:p>
    <w:p w:rsidR="00000000" w:rsidRDefault="00EA2BC3">
      <w:pPr>
        <w:numPr>
          <w:ilvl w:val="0"/>
          <w:numId w:val="1"/>
        </w:numPr>
        <w:tabs>
          <w:tab w:val="left" w:pos="720"/>
        </w:tabs>
        <w:rPr>
          <w:rFonts w:cs="Tahoma"/>
        </w:rPr>
      </w:pPr>
      <w:r>
        <w:rPr>
          <w:rFonts w:cs="Tahoma"/>
        </w:rPr>
        <w:t>first</w:t>
      </w:r>
    </w:p>
    <w:p w:rsidR="00000000" w:rsidRDefault="00EA2BC3">
      <w:pPr>
        <w:numPr>
          <w:ilvl w:val="0"/>
          <w:numId w:val="1"/>
        </w:numPr>
        <w:tabs>
          <w:tab w:val="left" w:pos="720"/>
        </w:tabs>
        <w:rPr>
          <w:rFonts w:cs="Tahoma"/>
        </w:rPr>
      </w:pPr>
      <w:r>
        <w:rPr>
          <w:rFonts w:cs="Tahoma"/>
        </w:rPr>
        <w:t>second</w:t>
      </w:r>
    </w:p>
    <w:p w:rsidR="00000000" w:rsidRDefault="00EA2BC3">
      <w:pPr>
        <w:numPr>
          <w:ilvl w:val="0"/>
          <w:numId w:val="1"/>
        </w:numPr>
        <w:tabs>
          <w:tab w:val="left" w:pos="720"/>
        </w:tabs>
        <w:rPr>
          <w:rFonts w:cs="Tahoma"/>
        </w:rPr>
      </w:pPr>
      <w:r>
        <w:rPr>
          <w:rFonts w:cs="Tahoma"/>
        </w:rPr>
        <w:t>third</w:t>
      </w:r>
    </w:p>
    <w:p w:rsidR="00000000" w:rsidRDefault="00EA2BC3">
      <w:pPr>
        <w:rPr>
          <w:rFonts w:cs="Tahoma"/>
        </w:rPr>
      </w:pPr>
      <w:r>
        <w:rPr>
          <w:rFonts w:cs="Tahoma"/>
        </w:rPr>
        <w:t>Other list:</w:t>
      </w:r>
    </w:p>
    <w:p w:rsidR="00000000" w:rsidRDefault="00EA2BC3">
      <w:pPr>
        <w:numPr>
          <w:ilvl w:val="0"/>
          <w:numId w:val="2"/>
        </w:numPr>
        <w:tabs>
          <w:tab w:val="left" w:pos="720"/>
        </w:tabs>
        <w:rPr>
          <w:rFonts w:cs="Tahoma"/>
        </w:rPr>
      </w:pPr>
      <w:r>
        <w:rPr>
          <w:rFonts w:cs="Tahoma"/>
        </w:rPr>
        <w:t>one</w:t>
      </w:r>
    </w:p>
    <w:p w:rsidR="00000000" w:rsidRDefault="00EA2BC3">
      <w:pPr>
        <w:numPr>
          <w:ilvl w:val="0"/>
          <w:numId w:val="2"/>
        </w:numPr>
        <w:tabs>
          <w:tab w:val="left" w:pos="720"/>
        </w:tabs>
        <w:rPr>
          <w:rFonts w:cs="Tahoma"/>
        </w:rPr>
      </w:pPr>
      <w:r>
        <w:rPr>
          <w:rFonts w:cs="Tahoma"/>
        </w:rPr>
        <w:t>two</w:t>
      </w:r>
    </w:p>
    <w:p w:rsidR="00000000" w:rsidRDefault="00EA2BC3">
      <w:pPr>
        <w:numPr>
          <w:ilvl w:val="0"/>
          <w:numId w:val="2"/>
        </w:numPr>
        <w:tabs>
          <w:tab w:val="left" w:pos="720"/>
        </w:tabs>
        <w:rPr>
          <w:rFonts w:cs="Tahoma"/>
        </w:rPr>
      </w:pPr>
      <w:r>
        <w:rPr>
          <w:rFonts w:cs="Tahoma"/>
        </w:rPr>
        <w:t>three</w:t>
      </w:r>
    </w:p>
    <w:p w:rsidR="00000000" w:rsidRDefault="00EA2BC3">
      <w:pPr>
        <w:rPr>
          <w:rFonts w:cs="Tahoma"/>
        </w:rPr>
      </w:pPr>
      <w:r>
        <w:rPr>
          <w:rFonts w:cs="Tahoma"/>
        </w:rPr>
        <w:t>table: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09"/>
        <w:gridCol w:w="2409"/>
        <w:gridCol w:w="2409"/>
        <w:gridCol w:w="2410"/>
      </w:tblGrid>
      <w:tr w:rsidR="00000000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11</w:t>
            </w:r>
          </w:p>
        </w:tc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13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14</w:t>
            </w:r>
          </w:p>
        </w:tc>
      </w:tr>
      <w:tr w:rsidR="00000000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22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23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24</w:t>
            </w:r>
          </w:p>
        </w:tc>
      </w:tr>
      <w:tr w:rsidR="00000000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31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32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33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34</w:t>
            </w:r>
          </w:p>
        </w:tc>
      </w:tr>
      <w:tr w:rsidR="00000000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41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42</w:t>
            </w:r>
          </w:p>
        </w:tc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43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44</w:t>
            </w:r>
          </w:p>
        </w:tc>
      </w:tr>
    </w:tbl>
    <w:p w:rsidR="00000000" w:rsidRDefault="00EA2BC3">
      <w:pPr>
        <w:rPr>
          <w:rFonts w:cs="Tahoma"/>
        </w:rPr>
      </w:pPr>
      <w:r>
        <w:rPr>
          <w:rFonts w:cs="Tahoma"/>
        </w:rPr>
        <w:t>Table with hyperlinks: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59"/>
        <w:gridCol w:w="4778"/>
      </w:tblGrid>
      <w:tr w:rsidR="00000000">
        <w:tc>
          <w:tcPr>
            <w:tcW w:w="48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</w:pPr>
            <w:hyperlink r:id="rId6" w:history="1">
              <w:r>
                <w:rPr>
                  <w:rStyle w:val="Hipercze"/>
                </w:rPr>
                <w:t>first</w:t>
              </w:r>
            </w:hyperlink>
          </w:p>
        </w:tc>
        <w:tc>
          <w:tcPr>
            <w:tcW w:w="4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EA2BC3">
            <w:pPr>
              <w:pStyle w:val="TableContents"/>
            </w:pPr>
            <w:hyperlink r:id="rId7" w:history="1">
              <w:r>
                <w:rPr>
                  <w:rStyle w:val="Hipercze"/>
                </w:rPr>
                <w:t>second</w:t>
              </w:r>
            </w:hyperlink>
          </w:p>
        </w:tc>
      </w:tr>
      <w:tr w:rsidR="00000000">
        <w:tc>
          <w:tcPr>
            <w:tcW w:w="4859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</w:pPr>
            <w:hyperlink r:id="rId8" w:history="1">
              <w:r>
                <w:rPr>
                  <w:rStyle w:val="Hipercze"/>
                </w:rPr>
                <w:t>third</w:t>
              </w:r>
            </w:hyperlink>
          </w:p>
        </w:tc>
        <w:tc>
          <w:tcPr>
            <w:tcW w:w="47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hyperlink r:id="rId9" w:history="1">
              <w:r>
                <w:rPr>
                  <w:rStyle w:val="Hipercze"/>
                </w:rPr>
                <w:t>fourth</w:t>
              </w:r>
            </w:hyperlink>
          </w:p>
        </w:tc>
      </w:tr>
    </w:tbl>
    <w:p w:rsidR="00000000" w:rsidRDefault="00EA2BC3">
      <w:pPr>
        <w:rPr>
          <w:rFonts w:cs="Tahoma"/>
        </w:rPr>
      </w:pPr>
      <w:r>
        <w:rPr>
          <w:rFonts w:cs="Tahoma"/>
        </w:rPr>
        <w:t>Tabela with lists: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12"/>
        <w:gridCol w:w="3212"/>
        <w:gridCol w:w="3213"/>
      </w:tblGrid>
      <w:tr w:rsidR="00000000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first</w:t>
            </w:r>
          </w:p>
          <w:p w:rsidR="00000000" w:rsidRDefault="00EA2BC3">
            <w:pPr>
              <w:pStyle w:val="TableContents"/>
              <w:numPr>
                <w:ilvl w:val="0"/>
                <w:numId w:val="3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one</w:t>
            </w:r>
          </w:p>
          <w:p w:rsidR="00000000" w:rsidRDefault="00EA2BC3">
            <w:pPr>
              <w:pStyle w:val="TableContents"/>
              <w:numPr>
                <w:ilvl w:val="0"/>
                <w:numId w:val="3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two</w:t>
            </w:r>
          </w:p>
          <w:p w:rsidR="00000000" w:rsidRDefault="00EA2BC3">
            <w:pPr>
              <w:pStyle w:val="TableContents"/>
              <w:numPr>
                <w:ilvl w:val="0"/>
                <w:numId w:val="3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three</w:t>
            </w:r>
          </w:p>
        </w:tc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second</w:t>
            </w:r>
          </w:p>
          <w:p w:rsidR="00000000" w:rsidRDefault="00EA2BC3">
            <w:pPr>
              <w:pStyle w:val="TableContents"/>
              <w:numPr>
                <w:ilvl w:val="0"/>
                <w:numId w:val="4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one</w:t>
            </w:r>
          </w:p>
          <w:p w:rsidR="00000000" w:rsidRDefault="00EA2BC3">
            <w:pPr>
              <w:pStyle w:val="TableContents"/>
              <w:numPr>
                <w:ilvl w:val="0"/>
                <w:numId w:val="4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two</w:t>
            </w:r>
          </w:p>
          <w:p w:rsidR="00000000" w:rsidRDefault="00EA2BC3">
            <w:pPr>
              <w:pStyle w:val="TableContents"/>
              <w:numPr>
                <w:ilvl w:val="0"/>
                <w:numId w:val="4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three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third</w:t>
            </w:r>
          </w:p>
          <w:p w:rsidR="00000000" w:rsidRDefault="00EA2BC3">
            <w:pPr>
              <w:pStyle w:val="TableContents"/>
              <w:numPr>
                <w:ilvl w:val="0"/>
                <w:numId w:val="5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one</w:t>
            </w:r>
          </w:p>
          <w:p w:rsidR="00000000" w:rsidRDefault="00EA2BC3">
            <w:pPr>
              <w:pStyle w:val="TableContents"/>
              <w:numPr>
                <w:ilvl w:val="0"/>
                <w:numId w:val="5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two</w:t>
            </w:r>
          </w:p>
          <w:p w:rsidR="00000000" w:rsidRDefault="00EA2BC3">
            <w:pPr>
              <w:pStyle w:val="TableContents"/>
              <w:numPr>
                <w:ilvl w:val="0"/>
                <w:numId w:val="5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three</w:t>
            </w:r>
          </w:p>
        </w:tc>
      </w:tr>
      <w:tr w:rsidR="0000000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fourth</w:t>
            </w:r>
          </w:p>
          <w:p w:rsidR="00000000" w:rsidRDefault="00EA2BC3">
            <w:pPr>
              <w:pStyle w:val="TableContents"/>
              <w:numPr>
                <w:ilvl w:val="0"/>
                <w:numId w:val="6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one</w:t>
            </w:r>
          </w:p>
          <w:p w:rsidR="00000000" w:rsidRDefault="00EA2BC3">
            <w:pPr>
              <w:pStyle w:val="TableContents"/>
              <w:numPr>
                <w:ilvl w:val="0"/>
                <w:numId w:val="6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two</w:t>
            </w:r>
          </w:p>
          <w:p w:rsidR="00000000" w:rsidRDefault="00EA2BC3">
            <w:pPr>
              <w:pStyle w:val="TableContents"/>
              <w:numPr>
                <w:ilvl w:val="0"/>
                <w:numId w:val="6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three</w:t>
            </w:r>
          </w:p>
        </w:tc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fiveth</w:t>
            </w:r>
          </w:p>
          <w:p w:rsidR="00000000" w:rsidRDefault="00EA2BC3">
            <w:pPr>
              <w:pStyle w:val="TableContents"/>
              <w:numPr>
                <w:ilvl w:val="0"/>
                <w:numId w:val="7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one</w:t>
            </w:r>
          </w:p>
          <w:p w:rsidR="00000000" w:rsidRDefault="00EA2BC3">
            <w:pPr>
              <w:pStyle w:val="TableContents"/>
              <w:numPr>
                <w:ilvl w:val="0"/>
                <w:numId w:val="7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two</w:t>
            </w:r>
          </w:p>
          <w:p w:rsidR="00000000" w:rsidRDefault="00EA2BC3">
            <w:pPr>
              <w:pStyle w:val="TableContents"/>
              <w:numPr>
                <w:ilvl w:val="0"/>
                <w:numId w:val="7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three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sixth</w:t>
            </w:r>
          </w:p>
          <w:p w:rsidR="00000000" w:rsidRDefault="00EA2BC3">
            <w:pPr>
              <w:pStyle w:val="TableContents"/>
              <w:numPr>
                <w:ilvl w:val="0"/>
                <w:numId w:val="8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one</w:t>
            </w:r>
          </w:p>
          <w:p w:rsidR="00000000" w:rsidRDefault="00EA2BC3">
            <w:pPr>
              <w:pStyle w:val="TableContents"/>
              <w:numPr>
                <w:ilvl w:val="0"/>
                <w:numId w:val="8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two</w:t>
            </w:r>
          </w:p>
        </w:tc>
      </w:tr>
      <w:tr w:rsidR="00000000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seventh</w:t>
            </w:r>
          </w:p>
        </w:tc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eighth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EA2BC3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nineth</w:t>
            </w:r>
          </w:p>
          <w:p w:rsidR="00000000" w:rsidRDefault="00EA2BC3">
            <w:pPr>
              <w:pStyle w:val="TableContents"/>
              <w:numPr>
                <w:ilvl w:val="0"/>
                <w:numId w:val="9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one</w:t>
            </w:r>
          </w:p>
          <w:p w:rsidR="00000000" w:rsidRDefault="00EA2BC3">
            <w:pPr>
              <w:pStyle w:val="TableContents"/>
              <w:numPr>
                <w:ilvl w:val="0"/>
                <w:numId w:val="9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two</w:t>
            </w:r>
          </w:p>
          <w:p w:rsidR="00000000" w:rsidRDefault="00EA2BC3">
            <w:pPr>
              <w:pStyle w:val="TableContents"/>
              <w:numPr>
                <w:ilvl w:val="0"/>
                <w:numId w:val="9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three</w:t>
            </w:r>
          </w:p>
          <w:p w:rsidR="00000000" w:rsidRDefault="00EA2BC3">
            <w:pPr>
              <w:pStyle w:val="TableContents"/>
              <w:numPr>
                <w:ilvl w:val="0"/>
                <w:numId w:val="9"/>
              </w:numPr>
              <w:tabs>
                <w:tab w:val="left" w:pos="720"/>
              </w:tabs>
              <w:rPr>
                <w:rFonts w:cs="Tahoma"/>
              </w:rPr>
            </w:pPr>
            <w:r>
              <w:rPr>
                <w:rFonts w:cs="Tahoma"/>
              </w:rPr>
              <w:t>four</w:t>
            </w:r>
          </w:p>
        </w:tc>
      </w:tr>
    </w:tbl>
    <w:p w:rsidR="00000000" w:rsidRDefault="00EA2BC3">
      <w:pPr>
        <w:rPr>
          <w:rFonts w:cs="Tahoma"/>
        </w:rPr>
      </w:pPr>
    </w:p>
    <w:p w:rsidR="00000000" w:rsidRDefault="00EA2BC3">
      <w:hyperlink r:id="rId10" w:history="1">
        <w:r>
          <w:rPr>
            <w:rStyle w:val="Hipercze"/>
          </w:rPr>
          <w:t>email example</w:t>
        </w:r>
      </w:hyperlink>
    </w:p>
    <w:sectPr w:rsidR="00000000">
      <w:footnotePr>
        <w:pos w:val="beneathText"/>
      </w:footnotePr>
      <w:pgSz w:w="11905" w:h="16837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RTF_Num 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  <w:lang w:val="pl-P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4"/>
        <w:szCs w:val="24"/>
        <w:lang w:val="pl-P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  <w:lang w:val="pl-P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sz w:val="24"/>
        <w:szCs w:val="24"/>
        <w:lang w:val="pl-P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4"/>
        <w:szCs w:val="24"/>
        <w:lang w:val="pl-P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  <w:sz w:val="24"/>
        <w:szCs w:val="24"/>
        <w:lang w:val="pl-P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sz w:val="24"/>
        <w:szCs w:val="24"/>
        <w:lang w:val="pl-P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/>
        <w:sz w:val="24"/>
        <w:szCs w:val="24"/>
        <w:lang w:val="pl-P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sz w:val="24"/>
        <w:szCs w:val="24"/>
        <w:lang w:val="pl-PL"/>
      </w:rPr>
    </w:lvl>
  </w:abstractNum>
  <w:abstractNum w:abstractNumId="1">
    <w:nsid w:val="00000002"/>
    <w:multiLevelType w:val="multilevel"/>
    <w:tmpl w:val="00000002"/>
    <w:name w:val="RTF_Num 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RTF_Num 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RTF_Num 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RTF_Num 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RTF_Num 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name w:val="RTF_Num 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name w:val="RTF_Num 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EA2BC3"/>
    <w:rsid w:val="00EA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autoSpaceDE w:val="0"/>
    </w:pPr>
    <w:rPr>
      <w:rFonts w:eastAsia="Lucida Sans Unicode"/>
      <w:sz w:val="24"/>
      <w:szCs w:val="24"/>
      <w:lang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RTFNum21">
    <w:name w:val="RTF_Num 2 1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22">
    <w:name w:val="RTF_Num 2 2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23">
    <w:name w:val="RTF_Num 2 3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24">
    <w:name w:val="RTF_Num 2 4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25">
    <w:name w:val="RTF_Num 2 5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26">
    <w:name w:val="RTF_Num 2 6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27">
    <w:name w:val="RTF_Num 2 7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28">
    <w:name w:val="RTF_Num 2 8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29">
    <w:name w:val="RTF_Num 2 9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210">
    <w:name w:val="RTF_Num 2 10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211">
    <w:name w:val="RTF_Num 2 1"/>
    <w:rPr>
      <w:rFonts w:ascii="StarSymbol" w:eastAsia="StarSymbol" w:hAnsi="StarSymbol" w:cs="StarSymbol"/>
      <w:sz w:val="18"/>
      <w:szCs w:val="18"/>
    </w:rPr>
  </w:style>
  <w:style w:type="character" w:customStyle="1" w:styleId="RTFNum220">
    <w:name w:val="RTF_Num 2 2"/>
    <w:rPr>
      <w:rFonts w:ascii="StarSymbol" w:eastAsia="StarSymbol" w:hAnsi="StarSymbol" w:cs="StarSymbol"/>
      <w:sz w:val="18"/>
      <w:szCs w:val="18"/>
    </w:rPr>
  </w:style>
  <w:style w:type="character" w:customStyle="1" w:styleId="RTFNum230">
    <w:name w:val="RTF_Num 2 3"/>
    <w:rPr>
      <w:rFonts w:ascii="StarSymbol" w:eastAsia="StarSymbol" w:hAnsi="StarSymbol" w:cs="StarSymbol"/>
      <w:sz w:val="18"/>
      <w:szCs w:val="18"/>
    </w:rPr>
  </w:style>
  <w:style w:type="character" w:customStyle="1" w:styleId="RTFNum240">
    <w:name w:val="RTF_Num 2 4"/>
    <w:rPr>
      <w:rFonts w:ascii="StarSymbol" w:eastAsia="StarSymbol" w:hAnsi="StarSymbol" w:cs="StarSymbol"/>
      <w:sz w:val="18"/>
      <w:szCs w:val="18"/>
    </w:rPr>
  </w:style>
  <w:style w:type="character" w:customStyle="1" w:styleId="RTFNum250">
    <w:name w:val="RTF_Num 2 5"/>
    <w:rPr>
      <w:rFonts w:ascii="StarSymbol" w:eastAsia="StarSymbol" w:hAnsi="StarSymbol" w:cs="StarSymbol"/>
      <w:sz w:val="18"/>
      <w:szCs w:val="18"/>
    </w:rPr>
  </w:style>
  <w:style w:type="character" w:customStyle="1" w:styleId="RTFNum260">
    <w:name w:val="RTF_Num 2 6"/>
    <w:rPr>
      <w:rFonts w:ascii="StarSymbol" w:eastAsia="StarSymbol" w:hAnsi="StarSymbol" w:cs="StarSymbol"/>
      <w:sz w:val="18"/>
      <w:szCs w:val="18"/>
    </w:rPr>
  </w:style>
  <w:style w:type="character" w:customStyle="1" w:styleId="RTFNum270">
    <w:name w:val="RTF_Num 2 7"/>
    <w:rPr>
      <w:rFonts w:ascii="StarSymbol" w:eastAsia="StarSymbol" w:hAnsi="StarSymbol" w:cs="StarSymbol"/>
      <w:sz w:val="18"/>
      <w:szCs w:val="18"/>
    </w:rPr>
  </w:style>
  <w:style w:type="character" w:customStyle="1" w:styleId="RTFNum280">
    <w:name w:val="RTF_Num 2 8"/>
    <w:rPr>
      <w:rFonts w:ascii="StarSymbol" w:eastAsia="StarSymbol" w:hAnsi="StarSymbol" w:cs="StarSymbol"/>
      <w:sz w:val="18"/>
      <w:szCs w:val="18"/>
    </w:rPr>
  </w:style>
  <w:style w:type="character" w:customStyle="1" w:styleId="RTFNum290">
    <w:name w:val="RTF_Num 2 9"/>
    <w:rPr>
      <w:rFonts w:ascii="StarSymbol" w:eastAsia="StarSymbol" w:hAnsi="StarSymbol" w:cs="StarSymbol"/>
      <w:sz w:val="18"/>
      <w:szCs w:val="18"/>
    </w:rPr>
  </w:style>
  <w:style w:type="character" w:customStyle="1" w:styleId="RTFNum2100">
    <w:name w:val="RTF_Num 2 10"/>
    <w:rPr>
      <w:rFonts w:ascii="StarSymbol" w:eastAsia="StarSymbol" w:hAnsi="StarSymbol" w:cs="StarSymbol"/>
      <w:sz w:val="18"/>
      <w:szCs w:val="18"/>
    </w:rPr>
  </w:style>
  <w:style w:type="character" w:customStyle="1" w:styleId="RTFNum212">
    <w:name w:val="RTF_Num 2 1"/>
    <w:rPr>
      <w:rFonts w:ascii="StarSymbol" w:eastAsia="StarSymbol" w:hAnsi="StarSymbol" w:cs="StarSymbol"/>
      <w:sz w:val="18"/>
      <w:szCs w:val="18"/>
    </w:rPr>
  </w:style>
  <w:style w:type="character" w:customStyle="1" w:styleId="RTFNum221">
    <w:name w:val="RTF_Num 2 2"/>
    <w:rPr>
      <w:rFonts w:ascii="StarSymbol" w:eastAsia="StarSymbol" w:hAnsi="StarSymbol" w:cs="StarSymbol"/>
      <w:sz w:val="18"/>
      <w:szCs w:val="18"/>
    </w:rPr>
  </w:style>
  <w:style w:type="character" w:customStyle="1" w:styleId="RTFNum231">
    <w:name w:val="RTF_Num 2 3"/>
    <w:rPr>
      <w:rFonts w:ascii="StarSymbol" w:eastAsia="StarSymbol" w:hAnsi="StarSymbol" w:cs="StarSymbol"/>
      <w:sz w:val="18"/>
      <w:szCs w:val="18"/>
    </w:rPr>
  </w:style>
  <w:style w:type="character" w:customStyle="1" w:styleId="RTFNum241">
    <w:name w:val="RTF_Num 2 4"/>
    <w:rPr>
      <w:rFonts w:ascii="StarSymbol" w:eastAsia="StarSymbol" w:hAnsi="StarSymbol" w:cs="StarSymbol"/>
      <w:sz w:val="18"/>
      <w:szCs w:val="18"/>
    </w:rPr>
  </w:style>
  <w:style w:type="character" w:customStyle="1" w:styleId="RTFNum251">
    <w:name w:val="RTF_Num 2 5"/>
    <w:rPr>
      <w:rFonts w:ascii="StarSymbol" w:eastAsia="StarSymbol" w:hAnsi="StarSymbol" w:cs="StarSymbol"/>
      <w:sz w:val="18"/>
      <w:szCs w:val="18"/>
    </w:rPr>
  </w:style>
  <w:style w:type="character" w:customStyle="1" w:styleId="RTFNum261">
    <w:name w:val="RTF_Num 2 6"/>
    <w:rPr>
      <w:rFonts w:ascii="StarSymbol" w:eastAsia="StarSymbol" w:hAnsi="StarSymbol" w:cs="StarSymbol"/>
      <w:sz w:val="18"/>
      <w:szCs w:val="18"/>
    </w:rPr>
  </w:style>
  <w:style w:type="character" w:customStyle="1" w:styleId="RTFNum271">
    <w:name w:val="RTF_Num 2 7"/>
    <w:rPr>
      <w:rFonts w:ascii="StarSymbol" w:eastAsia="StarSymbol" w:hAnsi="StarSymbol" w:cs="StarSymbol"/>
      <w:sz w:val="18"/>
      <w:szCs w:val="18"/>
    </w:rPr>
  </w:style>
  <w:style w:type="character" w:customStyle="1" w:styleId="RTFNum281">
    <w:name w:val="RTF_Num 2 8"/>
    <w:rPr>
      <w:rFonts w:ascii="StarSymbol" w:eastAsia="StarSymbol" w:hAnsi="StarSymbol" w:cs="StarSymbol"/>
      <w:sz w:val="18"/>
      <w:szCs w:val="18"/>
    </w:rPr>
  </w:style>
  <w:style w:type="character" w:customStyle="1" w:styleId="RTFNum291">
    <w:name w:val="RTF_Num 2 9"/>
    <w:rPr>
      <w:rFonts w:ascii="StarSymbol" w:eastAsia="StarSymbol" w:hAnsi="StarSymbol" w:cs="StarSymbol"/>
      <w:sz w:val="18"/>
      <w:szCs w:val="18"/>
    </w:rPr>
  </w:style>
  <w:style w:type="character" w:customStyle="1" w:styleId="RTFNum2101">
    <w:name w:val="RTF_Num 2 10"/>
    <w:rPr>
      <w:rFonts w:ascii="StarSymbol" w:eastAsia="StarSymbol" w:hAnsi="StarSymbol" w:cs="StarSymbol"/>
      <w:sz w:val="18"/>
      <w:szCs w:val="18"/>
    </w:rPr>
  </w:style>
  <w:style w:type="character" w:customStyle="1" w:styleId="RTFNum213">
    <w:name w:val="RTF_Num 2 1"/>
  </w:style>
  <w:style w:type="character" w:customStyle="1" w:styleId="RTFNum222">
    <w:name w:val="RTF_Num 2 2"/>
  </w:style>
  <w:style w:type="character" w:customStyle="1" w:styleId="RTFNum232">
    <w:name w:val="RTF_Num 2 3"/>
  </w:style>
  <w:style w:type="character" w:customStyle="1" w:styleId="RTFNum242">
    <w:name w:val="RTF_Num 2 4"/>
  </w:style>
  <w:style w:type="character" w:customStyle="1" w:styleId="RTFNum252">
    <w:name w:val="RTF_Num 2 5"/>
  </w:style>
  <w:style w:type="character" w:customStyle="1" w:styleId="RTFNum262">
    <w:name w:val="RTF_Num 2 6"/>
  </w:style>
  <w:style w:type="character" w:customStyle="1" w:styleId="RTFNum272">
    <w:name w:val="RTF_Num 2 7"/>
  </w:style>
  <w:style w:type="character" w:customStyle="1" w:styleId="RTFNum282">
    <w:name w:val="RTF_Num 2 8"/>
  </w:style>
  <w:style w:type="character" w:customStyle="1" w:styleId="RTFNum292">
    <w:name w:val="RTF_Num 2 9"/>
  </w:style>
  <w:style w:type="character" w:customStyle="1" w:styleId="RTFNum2102">
    <w:name w:val="RTF_Num 2 10"/>
  </w:style>
  <w:style w:type="character" w:customStyle="1" w:styleId="RTFNum214">
    <w:name w:val="RTF_Num 2 1"/>
    <w:rPr>
      <w:rFonts w:ascii="StarSymbol" w:eastAsia="StarSymbol" w:hAnsi="StarSymbol" w:cs="StarSymbol"/>
      <w:sz w:val="18"/>
      <w:szCs w:val="18"/>
    </w:rPr>
  </w:style>
  <w:style w:type="character" w:customStyle="1" w:styleId="RTFNum223">
    <w:name w:val="RTF_Num 2 2"/>
    <w:rPr>
      <w:rFonts w:ascii="StarSymbol" w:eastAsia="StarSymbol" w:hAnsi="StarSymbol" w:cs="StarSymbol"/>
      <w:sz w:val="18"/>
      <w:szCs w:val="18"/>
    </w:rPr>
  </w:style>
  <w:style w:type="character" w:customStyle="1" w:styleId="RTFNum233">
    <w:name w:val="RTF_Num 2 3"/>
    <w:rPr>
      <w:rFonts w:ascii="StarSymbol" w:eastAsia="StarSymbol" w:hAnsi="StarSymbol" w:cs="StarSymbol"/>
      <w:sz w:val="18"/>
      <w:szCs w:val="18"/>
    </w:rPr>
  </w:style>
  <w:style w:type="character" w:customStyle="1" w:styleId="RTFNum243">
    <w:name w:val="RTF_Num 2 4"/>
    <w:rPr>
      <w:rFonts w:ascii="StarSymbol" w:eastAsia="StarSymbol" w:hAnsi="StarSymbol" w:cs="StarSymbol"/>
      <w:sz w:val="18"/>
      <w:szCs w:val="18"/>
    </w:rPr>
  </w:style>
  <w:style w:type="character" w:customStyle="1" w:styleId="RTFNum253">
    <w:name w:val="RTF_Num 2 5"/>
    <w:rPr>
      <w:rFonts w:ascii="StarSymbol" w:eastAsia="StarSymbol" w:hAnsi="StarSymbol" w:cs="StarSymbol"/>
      <w:sz w:val="18"/>
      <w:szCs w:val="18"/>
    </w:rPr>
  </w:style>
  <w:style w:type="character" w:customStyle="1" w:styleId="RTFNum263">
    <w:name w:val="RTF_Num 2 6"/>
    <w:rPr>
      <w:rFonts w:ascii="StarSymbol" w:eastAsia="StarSymbol" w:hAnsi="StarSymbol" w:cs="StarSymbol"/>
      <w:sz w:val="18"/>
      <w:szCs w:val="18"/>
    </w:rPr>
  </w:style>
  <w:style w:type="character" w:customStyle="1" w:styleId="RTFNum273">
    <w:name w:val="RTF_Num 2 7"/>
    <w:rPr>
      <w:rFonts w:ascii="StarSymbol" w:eastAsia="StarSymbol" w:hAnsi="StarSymbol" w:cs="StarSymbol"/>
      <w:sz w:val="18"/>
      <w:szCs w:val="18"/>
    </w:rPr>
  </w:style>
  <w:style w:type="character" w:customStyle="1" w:styleId="RTFNum283">
    <w:name w:val="RTF_Num 2 8"/>
    <w:rPr>
      <w:rFonts w:ascii="StarSymbol" w:eastAsia="StarSymbol" w:hAnsi="StarSymbol" w:cs="StarSymbol"/>
      <w:sz w:val="18"/>
      <w:szCs w:val="18"/>
    </w:rPr>
  </w:style>
  <w:style w:type="character" w:customStyle="1" w:styleId="RTFNum293">
    <w:name w:val="RTF_Num 2 9"/>
    <w:rPr>
      <w:rFonts w:ascii="StarSymbol" w:eastAsia="StarSymbol" w:hAnsi="StarSymbol" w:cs="StarSymbol"/>
      <w:sz w:val="18"/>
      <w:szCs w:val="18"/>
    </w:rPr>
  </w:style>
  <w:style w:type="character" w:customStyle="1" w:styleId="RTFNum2103">
    <w:name w:val="RTF_Num 2 10"/>
    <w:rPr>
      <w:rFonts w:ascii="StarSymbol" w:eastAsia="StarSymbol" w:hAnsi="StarSymbol" w:cs="StarSymbol"/>
      <w:sz w:val="18"/>
      <w:szCs w:val="18"/>
    </w:rPr>
  </w:style>
  <w:style w:type="character" w:customStyle="1" w:styleId="RTFNum215">
    <w:name w:val="RTF_Num 2 1"/>
  </w:style>
  <w:style w:type="character" w:customStyle="1" w:styleId="RTFNum224">
    <w:name w:val="RTF_Num 2 2"/>
  </w:style>
  <w:style w:type="character" w:customStyle="1" w:styleId="RTFNum234">
    <w:name w:val="RTF_Num 2 3"/>
  </w:style>
  <w:style w:type="character" w:customStyle="1" w:styleId="RTFNum244">
    <w:name w:val="RTF_Num 2 4"/>
  </w:style>
  <w:style w:type="character" w:customStyle="1" w:styleId="RTFNum254">
    <w:name w:val="RTF_Num 2 5"/>
  </w:style>
  <w:style w:type="character" w:customStyle="1" w:styleId="RTFNum264">
    <w:name w:val="RTF_Num 2 6"/>
  </w:style>
  <w:style w:type="character" w:customStyle="1" w:styleId="RTFNum274">
    <w:name w:val="RTF_Num 2 7"/>
  </w:style>
  <w:style w:type="character" w:customStyle="1" w:styleId="RTFNum284">
    <w:name w:val="RTF_Num 2 8"/>
  </w:style>
  <w:style w:type="character" w:customStyle="1" w:styleId="RTFNum294">
    <w:name w:val="RTF_Num 2 9"/>
  </w:style>
  <w:style w:type="character" w:customStyle="1" w:styleId="RTFNum2104">
    <w:name w:val="RTF_Num 2 10"/>
  </w:style>
  <w:style w:type="character" w:customStyle="1" w:styleId="RTFNum216">
    <w:name w:val="RTF_Num 2 1"/>
    <w:rPr>
      <w:rFonts w:ascii="StarSymbol" w:eastAsia="StarSymbol" w:hAnsi="StarSymbol" w:cs="StarSymbol"/>
      <w:sz w:val="18"/>
      <w:szCs w:val="18"/>
    </w:rPr>
  </w:style>
  <w:style w:type="character" w:customStyle="1" w:styleId="RTFNum225">
    <w:name w:val="RTF_Num 2 2"/>
    <w:rPr>
      <w:rFonts w:ascii="StarSymbol" w:eastAsia="StarSymbol" w:hAnsi="StarSymbol" w:cs="StarSymbol"/>
      <w:sz w:val="18"/>
      <w:szCs w:val="18"/>
    </w:rPr>
  </w:style>
  <w:style w:type="character" w:customStyle="1" w:styleId="RTFNum235">
    <w:name w:val="RTF_Num 2 3"/>
    <w:rPr>
      <w:rFonts w:ascii="StarSymbol" w:eastAsia="StarSymbol" w:hAnsi="StarSymbol" w:cs="StarSymbol"/>
      <w:sz w:val="18"/>
      <w:szCs w:val="18"/>
    </w:rPr>
  </w:style>
  <w:style w:type="character" w:customStyle="1" w:styleId="RTFNum245">
    <w:name w:val="RTF_Num 2 4"/>
    <w:rPr>
      <w:rFonts w:ascii="StarSymbol" w:eastAsia="StarSymbol" w:hAnsi="StarSymbol" w:cs="StarSymbol"/>
      <w:sz w:val="18"/>
      <w:szCs w:val="18"/>
    </w:rPr>
  </w:style>
  <w:style w:type="character" w:customStyle="1" w:styleId="RTFNum255">
    <w:name w:val="RTF_Num 2 5"/>
    <w:rPr>
      <w:rFonts w:ascii="StarSymbol" w:eastAsia="StarSymbol" w:hAnsi="StarSymbol" w:cs="StarSymbol"/>
      <w:sz w:val="18"/>
      <w:szCs w:val="18"/>
    </w:rPr>
  </w:style>
  <w:style w:type="character" w:customStyle="1" w:styleId="RTFNum265">
    <w:name w:val="RTF_Num 2 6"/>
    <w:rPr>
      <w:rFonts w:ascii="StarSymbol" w:eastAsia="StarSymbol" w:hAnsi="StarSymbol" w:cs="StarSymbol"/>
      <w:sz w:val="18"/>
      <w:szCs w:val="18"/>
    </w:rPr>
  </w:style>
  <w:style w:type="character" w:customStyle="1" w:styleId="RTFNum275">
    <w:name w:val="RTF_Num 2 7"/>
    <w:rPr>
      <w:rFonts w:ascii="StarSymbol" w:eastAsia="StarSymbol" w:hAnsi="StarSymbol" w:cs="StarSymbol"/>
      <w:sz w:val="18"/>
      <w:szCs w:val="18"/>
    </w:rPr>
  </w:style>
  <w:style w:type="character" w:customStyle="1" w:styleId="RTFNum285">
    <w:name w:val="RTF_Num 2 8"/>
    <w:rPr>
      <w:rFonts w:ascii="StarSymbol" w:eastAsia="StarSymbol" w:hAnsi="StarSymbol" w:cs="StarSymbol"/>
      <w:sz w:val="18"/>
      <w:szCs w:val="18"/>
    </w:rPr>
  </w:style>
  <w:style w:type="character" w:customStyle="1" w:styleId="RTFNum295">
    <w:name w:val="RTF_Num 2 9"/>
    <w:rPr>
      <w:rFonts w:ascii="StarSymbol" w:eastAsia="StarSymbol" w:hAnsi="StarSymbol" w:cs="StarSymbol"/>
      <w:sz w:val="18"/>
      <w:szCs w:val="18"/>
    </w:rPr>
  </w:style>
  <w:style w:type="character" w:customStyle="1" w:styleId="RTFNum2105">
    <w:name w:val="RTF_Num 2 10"/>
    <w:rPr>
      <w:rFonts w:ascii="StarSymbol" w:eastAsia="StarSymbol" w:hAnsi="StarSymbol" w:cs="StarSymbol"/>
      <w:sz w:val="18"/>
      <w:szCs w:val="18"/>
    </w:rPr>
  </w:style>
  <w:style w:type="character" w:customStyle="1" w:styleId="RTFNum217">
    <w:name w:val="RTF_Num 2 1"/>
  </w:style>
  <w:style w:type="character" w:customStyle="1" w:styleId="RTFNum226">
    <w:name w:val="RTF_Num 2 2"/>
  </w:style>
  <w:style w:type="character" w:customStyle="1" w:styleId="RTFNum236">
    <w:name w:val="RTF_Num 2 3"/>
  </w:style>
  <w:style w:type="character" w:customStyle="1" w:styleId="RTFNum246">
    <w:name w:val="RTF_Num 2 4"/>
  </w:style>
  <w:style w:type="character" w:customStyle="1" w:styleId="RTFNum256">
    <w:name w:val="RTF_Num 2 5"/>
  </w:style>
  <w:style w:type="character" w:customStyle="1" w:styleId="RTFNum266">
    <w:name w:val="RTF_Num 2 6"/>
  </w:style>
  <w:style w:type="character" w:customStyle="1" w:styleId="RTFNum276">
    <w:name w:val="RTF_Num 2 7"/>
  </w:style>
  <w:style w:type="character" w:customStyle="1" w:styleId="RTFNum286">
    <w:name w:val="RTF_Num 2 8"/>
  </w:style>
  <w:style w:type="character" w:customStyle="1" w:styleId="RTFNum296">
    <w:name w:val="RTF_Num 2 9"/>
  </w:style>
  <w:style w:type="character" w:customStyle="1" w:styleId="RTFNum2106">
    <w:name w:val="RTF_Num 2 10"/>
  </w:style>
  <w:style w:type="character" w:customStyle="1" w:styleId="RTFNum218">
    <w:name w:val="RTF_Num 2 1"/>
  </w:style>
  <w:style w:type="character" w:customStyle="1" w:styleId="RTFNum227">
    <w:name w:val="RTF_Num 2 2"/>
  </w:style>
  <w:style w:type="character" w:customStyle="1" w:styleId="RTFNum237">
    <w:name w:val="RTF_Num 2 3"/>
  </w:style>
  <w:style w:type="character" w:customStyle="1" w:styleId="RTFNum247">
    <w:name w:val="RTF_Num 2 4"/>
  </w:style>
  <w:style w:type="character" w:customStyle="1" w:styleId="RTFNum257">
    <w:name w:val="RTF_Num 2 5"/>
  </w:style>
  <w:style w:type="character" w:customStyle="1" w:styleId="RTFNum267">
    <w:name w:val="RTF_Num 2 6"/>
  </w:style>
  <w:style w:type="character" w:customStyle="1" w:styleId="RTFNum277">
    <w:name w:val="RTF_Num 2 7"/>
  </w:style>
  <w:style w:type="character" w:customStyle="1" w:styleId="RTFNum287">
    <w:name w:val="RTF_Num 2 8"/>
  </w:style>
  <w:style w:type="character" w:customStyle="1" w:styleId="RTFNum297">
    <w:name w:val="RTF_Num 2 9"/>
  </w:style>
  <w:style w:type="character" w:customStyle="1" w:styleId="RTFNum2107">
    <w:name w:val="RTF_Num 2 10"/>
  </w:style>
  <w:style w:type="character" w:customStyle="1" w:styleId="NumberingSymbols">
    <w:name w:val="Numbering Symbols"/>
    <w:rPr>
      <w:rFonts w:eastAsia="Lucida Sans Unicode" w:cs="Tahoma"/>
      <w:sz w:val="24"/>
      <w:szCs w:val="24"/>
      <w:lang w:val="pl-PL"/>
    </w:rPr>
  </w:style>
  <w:style w:type="character" w:customStyle="1" w:styleId="Internetlink">
    <w:name w:val="Internet link"/>
    <w:rPr>
      <w:rFonts w:ascii="Times New Roman" w:eastAsia="Times New Roman" w:hAnsi="Times New Roman" w:cs="Times New Roman"/>
      <w:color w:val="000080"/>
      <w:sz w:val="24"/>
      <w:szCs w:val="24"/>
      <w:u w:val="single"/>
      <w:lang w:val="pl-PL"/>
    </w:rPr>
  </w:style>
  <w:style w:type="character" w:styleId="UyteHipercze">
    <w:name w:val="FollowedHyperlink"/>
    <w:semiHidden/>
    <w:rPr>
      <w:rFonts w:eastAsia="Lucida Sans Unicode" w:cs="Tahoma"/>
      <w:color w:val="800000"/>
      <w:sz w:val="24"/>
      <w:szCs w:val="24"/>
      <w:u w:val="single"/>
      <w:lang w:val="pl-PL"/>
    </w:rPr>
  </w:style>
  <w:style w:type="character" w:customStyle="1" w:styleId="RTFNum31">
    <w:name w:val="RTF_Num 3 1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32">
    <w:name w:val="RTF_Num 3 2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33">
    <w:name w:val="RTF_Num 3 3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34">
    <w:name w:val="RTF_Num 3 4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35">
    <w:name w:val="RTF_Num 3 5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36">
    <w:name w:val="RTF_Num 3 6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37">
    <w:name w:val="RTF_Num 3 7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38">
    <w:name w:val="RTF_Num 3 8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39">
    <w:name w:val="RTF_Num 3 9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310">
    <w:name w:val="RTF_Num 3 10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41">
    <w:name w:val="RTF_Num 4 1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42">
    <w:name w:val="RTF_Num 4 2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43">
    <w:name w:val="RTF_Num 4 3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44">
    <w:name w:val="RTF_Num 4 4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45">
    <w:name w:val="RTF_Num 4 5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46">
    <w:name w:val="RTF_Num 4 6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47">
    <w:name w:val="RTF_Num 4 7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48">
    <w:name w:val="RTF_Num 4 8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49">
    <w:name w:val="RTF_Num 4 9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410">
    <w:name w:val="RTF_Num 4 10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51">
    <w:name w:val="RTF_Num 5 1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52">
    <w:name w:val="RTF_Num 5 2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53">
    <w:name w:val="RTF_Num 5 3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54">
    <w:name w:val="RTF_Num 5 4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55">
    <w:name w:val="RTF_Num 5 5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56">
    <w:name w:val="RTF_Num 5 6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57">
    <w:name w:val="RTF_Num 5 7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58">
    <w:name w:val="RTF_Num 5 8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59">
    <w:name w:val="RTF_Num 5 9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510">
    <w:name w:val="RTF_Num 5 10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61">
    <w:name w:val="RTF_Num 6 1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62">
    <w:name w:val="RTF_Num 6 2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63">
    <w:name w:val="RTF_Num 6 3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64">
    <w:name w:val="RTF_Num 6 4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65">
    <w:name w:val="RTF_Num 6 5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66">
    <w:name w:val="RTF_Num 6 6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67">
    <w:name w:val="RTF_Num 6 7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68">
    <w:name w:val="RTF_Num 6 8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69">
    <w:name w:val="RTF_Num 6 9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610">
    <w:name w:val="RTF_Num 6 10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71">
    <w:name w:val="RTF_Num 7 1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72">
    <w:name w:val="RTF_Num 7 2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73">
    <w:name w:val="RTF_Num 7 3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74">
    <w:name w:val="RTF_Num 7 4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75">
    <w:name w:val="RTF_Num 7 5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76">
    <w:name w:val="RTF_Num 7 6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77">
    <w:name w:val="RTF_Num 7 7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78">
    <w:name w:val="RTF_Num 7 8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79">
    <w:name w:val="RTF_Num 7 9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710">
    <w:name w:val="RTF_Num 7 10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81">
    <w:name w:val="RTF_Num 8 1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82">
    <w:name w:val="RTF_Num 8 2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83">
    <w:name w:val="RTF_Num 8 3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84">
    <w:name w:val="RTF_Num 8 4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85">
    <w:name w:val="RTF_Num 8 5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86">
    <w:name w:val="RTF_Num 8 6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87">
    <w:name w:val="RTF_Num 8 7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88">
    <w:name w:val="RTF_Num 8 8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89">
    <w:name w:val="RTF_Num 8 9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810">
    <w:name w:val="RTF_Num 8 10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91">
    <w:name w:val="RTF_Num 9 1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92">
    <w:name w:val="RTF_Num 9 2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93">
    <w:name w:val="RTF_Num 9 3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94">
    <w:name w:val="RTF_Num 9 4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95">
    <w:name w:val="RTF_Num 9 5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96">
    <w:name w:val="RTF_Num 9 6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97">
    <w:name w:val="RTF_Num 9 7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98">
    <w:name w:val="RTF_Num 9 8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99">
    <w:name w:val="RTF_Num 9 9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910">
    <w:name w:val="RTF_Num 9 10"/>
    <w:rPr>
      <w:rFonts w:ascii="StarSymbol" w:eastAsia="StarSymbol" w:hAnsi="StarSymbol" w:cs="StarSymbol"/>
      <w:color w:val="auto"/>
      <w:sz w:val="18"/>
      <w:szCs w:val="18"/>
      <w:lang w:val="pl-PL"/>
    </w:rPr>
  </w:style>
  <w:style w:type="character" w:customStyle="1" w:styleId="RTFNum101">
    <w:name w:val="RTF_Num 10 1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102">
    <w:name w:val="RTF_Num 10 2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103">
    <w:name w:val="RTF_Num 10 3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104">
    <w:name w:val="RTF_Num 10 4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105">
    <w:name w:val="RTF_Num 10 5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106">
    <w:name w:val="RTF_Num 10 6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107">
    <w:name w:val="RTF_Num 10 7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108">
    <w:name w:val="RTF_Num 10 8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109">
    <w:name w:val="RTF_Num 10 9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RTFNum1010">
    <w:name w:val="RTF_Num 10 10"/>
    <w:rPr>
      <w:rFonts w:ascii="Times New Roman" w:eastAsia="Times New Roman" w:hAnsi="Times New Roman" w:cs="Times New Roman"/>
      <w:color w:val="auto"/>
      <w:sz w:val="24"/>
      <w:szCs w:val="24"/>
      <w:lang w:val="pl-PL"/>
    </w:rPr>
  </w:style>
  <w:style w:type="character" w:customStyle="1" w:styleId="WW-Internetlink">
    <w:name w:val="WW-Internet link"/>
    <w:rPr>
      <w:rFonts w:eastAsia="Lucida Sans Unicode" w:cs="Tahoma"/>
      <w:color w:val="000080"/>
      <w:sz w:val="24"/>
      <w:szCs w:val="24"/>
      <w:u w:val="single"/>
      <w:lang w:val="pl-PL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pl-PL"/>
    </w:rPr>
  </w:style>
  <w:style w:type="character" w:styleId="Hipercze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Times New Roman" w:hAnsi="Arial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Caption">
    <w:name w:val="Caption"/>
    <w:basedOn w:val="Normalny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ny"/>
    <w:rPr>
      <w:rFonts w:cs="Tahoma"/>
    </w:rPr>
  </w:style>
  <w:style w:type="paragraph" w:customStyle="1" w:styleId="TableContents">
    <w:name w:val="Table Contents"/>
    <w:basedOn w:val="Normalny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aption0">
    <w:name w:val="caption"/>
    <w:basedOn w:val="Normalny"/>
    <w:pPr>
      <w:spacing w:before="120" w:after="120"/>
    </w:pPr>
    <w:rPr>
      <w:rFonts w:ascii="Times" w:hAnsi="Times"/>
      <w:i/>
      <w:iCs/>
    </w:rPr>
  </w:style>
  <w:style w:type="paragraph" w:customStyle="1" w:styleId="WW-caption">
    <w:name w:val="WW-caption"/>
    <w:basedOn w:val="Normalny"/>
    <w:pPr>
      <w:spacing w:before="120" w:after="120"/>
    </w:pPr>
    <w:rPr>
      <w:rFonts w:cs="Tahoma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r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con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rs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xample.com/" TargetMode="External"/><Relationship Id="rId10" Type="http://schemas.openxmlformats.org/officeDocument/2006/relationships/hyperlink" Target="mailto:email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urth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531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Smarzewski</dc:creator>
  <cp:keywords/>
  <cp:lastModifiedBy>Adrian Smarzewski</cp:lastModifiedBy>
  <cp:revision>2</cp:revision>
  <cp:lastPrinted>2112-12-31T22:00:00Z</cp:lastPrinted>
  <dcterms:created xsi:type="dcterms:W3CDTF">2008-08-12T15:53:00Z</dcterms:created>
  <dcterms:modified xsi:type="dcterms:W3CDTF">2008-08-12T15:53:00Z</dcterms:modified>
</cp:coreProperties>
</file>